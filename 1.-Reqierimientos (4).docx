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18605" w14:textId="77777777" w:rsidR="008C2396" w:rsidRDefault="008C2396" w:rsidP="00081538">
      <w:pPr>
        <w:jc w:val="center"/>
        <w:rPr>
          <w:rFonts w:ascii="Arial" w:hAnsi="Arial" w:cs="Arial"/>
          <w:b/>
          <w:sz w:val="28"/>
          <w:szCs w:val="28"/>
        </w:rPr>
      </w:pPr>
    </w:p>
    <w:p w14:paraId="060F4CC1"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140040E9" w14:textId="77777777" w:rsidR="008C2396" w:rsidRPr="008C2396" w:rsidRDefault="008C2396" w:rsidP="00081538">
      <w:pPr>
        <w:jc w:val="center"/>
        <w:rPr>
          <w:rFonts w:ascii="Arial" w:hAnsi="Arial" w:cs="Arial"/>
          <w:b/>
          <w:sz w:val="28"/>
          <w:szCs w:val="28"/>
        </w:rPr>
      </w:pPr>
    </w:p>
    <w:p w14:paraId="68C6F858" w14:textId="77777777" w:rsidR="00A461FC" w:rsidRPr="008C2396" w:rsidRDefault="00A461FC" w:rsidP="00B7008A">
      <w:pPr>
        <w:jc w:val="center"/>
        <w:rPr>
          <w:rFonts w:ascii="Arial" w:hAnsi="Arial" w:cs="Arial"/>
          <w:b/>
          <w:sz w:val="28"/>
          <w:szCs w:val="28"/>
        </w:rPr>
      </w:pPr>
    </w:p>
    <w:p w14:paraId="34322FAC" w14:textId="77777777" w:rsidR="00081538" w:rsidRPr="00617FBD" w:rsidRDefault="002048DB">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ipervnculo"/>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2</w:t>
        </w:r>
        <w:r w:rsidR="00081538" w:rsidRPr="00617FBD">
          <w:rPr>
            <w:rFonts w:ascii="Arial" w:hAnsi="Arial" w:cs="Arial"/>
            <w:b w:val="0"/>
            <w:noProof/>
            <w:webHidden/>
          </w:rPr>
          <w:fldChar w:fldCharType="end"/>
        </w:r>
      </w:hyperlink>
    </w:p>
    <w:p w14:paraId="045B9BF3"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5" w:history="1">
        <w:r w:rsidRPr="00617FBD">
          <w:rPr>
            <w:rStyle w:val="Hipervnculo"/>
            <w:rFonts w:ascii="Arial" w:hAnsi="Arial" w:cs="Arial"/>
            <w:b w:val="0"/>
            <w:noProof/>
          </w:rPr>
          <w:t>2.</w:t>
        </w:r>
        <w:r w:rsidRPr="00617FBD">
          <w:rPr>
            <w:rFonts w:ascii="Arial" w:hAnsi="Arial" w:cs="Arial"/>
            <w:b w:val="0"/>
            <w:noProof/>
            <w:sz w:val="22"/>
            <w:szCs w:val="22"/>
            <w:lang w:val="es-CO" w:eastAsia="es-CO"/>
          </w:rPr>
          <w:tab/>
        </w:r>
        <w:r w:rsidRPr="00617FBD">
          <w:rPr>
            <w:rStyle w:val="Hipervnculo"/>
            <w:rFonts w:ascii="Arial" w:hAnsi="Arial" w:cs="Arial"/>
            <w:b w:val="0"/>
            <w:noProof/>
          </w:rPr>
          <w:t>FASE DE FORMALIZACIÓN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_Toc532221775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3</w:t>
        </w:r>
        <w:r w:rsidRPr="00617FBD">
          <w:rPr>
            <w:rFonts w:ascii="Arial" w:hAnsi="Arial" w:cs="Arial"/>
            <w:b w:val="0"/>
            <w:noProof/>
            <w:webHidden/>
          </w:rPr>
          <w:fldChar w:fldCharType="end"/>
        </w:r>
      </w:hyperlink>
    </w:p>
    <w:p w14:paraId="497A712C"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6" w:history="1">
        <w:r w:rsidRPr="00617FBD">
          <w:rPr>
            <w:rStyle w:val="Hipervnculo"/>
            <w:rFonts w:ascii="Arial" w:hAnsi="Arial" w:cs="Arial"/>
            <w:b w:val="0"/>
            <w:noProof/>
          </w:rPr>
          <w:t>3.</w:t>
        </w:r>
        <w:r w:rsidRPr="00617FBD">
          <w:rPr>
            <w:rFonts w:ascii="Arial" w:hAnsi="Arial" w:cs="Arial"/>
            <w:b w:val="0"/>
            <w:noProof/>
            <w:sz w:val="22"/>
            <w:szCs w:val="22"/>
            <w:lang w:val="es-CO" w:eastAsia="es-CO"/>
          </w:rPr>
          <w:tab/>
        </w:r>
        <w:r w:rsidRPr="00617FBD">
          <w:rPr>
            <w:rStyle w:val="Hipervnculo"/>
            <w:rFonts w:ascii="Arial" w:hAnsi="Arial" w:cs="Arial"/>
            <w:b w:val="0"/>
            <w:noProof/>
          </w:rPr>
          <w:t>ANALISIS DE REQUISITOS Y REQUERIMIENTOS</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_Toc532221776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4</w:t>
        </w:r>
        <w:r w:rsidRPr="00617FBD">
          <w:rPr>
            <w:rFonts w:ascii="Arial" w:hAnsi="Arial" w:cs="Arial"/>
            <w:b w:val="0"/>
            <w:noProof/>
            <w:webHidden/>
          </w:rPr>
          <w:fldChar w:fldCharType="end"/>
        </w:r>
      </w:hyperlink>
    </w:p>
    <w:p w14:paraId="79549227"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7" w:history="1">
        <w:r w:rsidRPr="00617FBD">
          <w:rPr>
            <w:rStyle w:val="Hipervnculo"/>
            <w:rFonts w:ascii="Arial" w:hAnsi="Arial" w:cs="Arial"/>
            <w:b w:val="0"/>
            <w:noProof/>
          </w:rPr>
          <w:t>5.</w:t>
        </w:r>
        <w:r w:rsidRPr="00617FBD">
          <w:rPr>
            <w:rFonts w:ascii="Arial" w:hAnsi="Arial" w:cs="Arial"/>
            <w:b w:val="0"/>
            <w:noProof/>
            <w:sz w:val="22"/>
            <w:szCs w:val="22"/>
            <w:lang w:val="es-CO" w:eastAsia="es-CO"/>
          </w:rPr>
          <w:tab/>
        </w:r>
        <w:r w:rsidRPr="00617FBD">
          <w:rPr>
            <w:rStyle w:val="Hipervnculo"/>
            <w:rFonts w:ascii="Arial" w:hAnsi="Arial" w:cs="Arial"/>
            <w:b w:val="0"/>
            <w:noProof/>
          </w:rPr>
          <w:t>LEVANTAMIENTO DEL REQUERIMIENTO DETALLADO</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_Toc532221777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8</w:t>
        </w:r>
        <w:r w:rsidRPr="00617FBD">
          <w:rPr>
            <w:rFonts w:ascii="Arial" w:hAnsi="Arial" w:cs="Arial"/>
            <w:b w:val="0"/>
            <w:noProof/>
            <w:webHidden/>
          </w:rPr>
          <w:fldChar w:fldCharType="end"/>
        </w:r>
      </w:hyperlink>
    </w:p>
    <w:p w14:paraId="3C77D4F5"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8" w:history="1">
        <w:r w:rsidRPr="00617FBD">
          <w:rPr>
            <w:rStyle w:val="Hipervnculo"/>
            <w:rFonts w:ascii="Arial" w:hAnsi="Arial" w:cs="Arial"/>
            <w:b w:val="0"/>
            <w:noProof/>
          </w:rPr>
          <w:t>6.</w:t>
        </w:r>
        <w:r w:rsidRPr="00617FBD">
          <w:rPr>
            <w:rFonts w:ascii="Arial" w:hAnsi="Arial" w:cs="Arial"/>
            <w:b w:val="0"/>
            <w:noProof/>
            <w:sz w:val="22"/>
            <w:szCs w:val="22"/>
            <w:lang w:val="es-CO" w:eastAsia="es-CO"/>
          </w:rPr>
          <w:tab/>
        </w:r>
        <w:r w:rsidRPr="00617FBD">
          <w:rPr>
            <w:rStyle w:val="Hipervnculo"/>
            <w:rFonts w:ascii="Arial" w:hAnsi="Arial" w:cs="Arial"/>
            <w:b w:val="0"/>
            <w:noProof/>
          </w:rPr>
          <w:t>DISEÑO DE LA ARQUITECTURA DE SOLUCION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_Toc532221778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10</w:t>
        </w:r>
        <w:r w:rsidRPr="00617FBD">
          <w:rPr>
            <w:rFonts w:ascii="Arial" w:hAnsi="Arial" w:cs="Arial"/>
            <w:b w:val="0"/>
            <w:noProof/>
            <w:webHidden/>
          </w:rPr>
          <w:fldChar w:fldCharType="end"/>
        </w:r>
      </w:hyperlink>
    </w:p>
    <w:p w14:paraId="5C319F55" w14:textId="77777777" w:rsidR="00D2312D" w:rsidRPr="008C2396" w:rsidRDefault="002048DB" w:rsidP="00D2312D">
      <w:pPr>
        <w:pStyle w:val="Prrafodelista"/>
        <w:rPr>
          <w:rFonts w:ascii="Arial" w:hAnsi="Arial" w:cs="Arial"/>
          <w:b/>
          <w:sz w:val="28"/>
          <w:szCs w:val="28"/>
        </w:rPr>
      </w:pPr>
      <w:r w:rsidRPr="008C2396">
        <w:rPr>
          <w:rFonts w:ascii="Arial" w:hAnsi="Arial" w:cs="Arial"/>
          <w:b/>
          <w:sz w:val="28"/>
          <w:szCs w:val="28"/>
        </w:rPr>
        <w:fldChar w:fldCharType="end"/>
      </w:r>
    </w:p>
    <w:p w14:paraId="76BA6208" w14:textId="77777777" w:rsidR="00D2312D" w:rsidRPr="008C2396" w:rsidRDefault="00D2312D" w:rsidP="00D2312D">
      <w:pPr>
        <w:ind w:left="720"/>
        <w:rPr>
          <w:rFonts w:ascii="Arial" w:hAnsi="Arial" w:cs="Arial"/>
          <w:b/>
          <w:sz w:val="28"/>
          <w:szCs w:val="28"/>
        </w:rPr>
      </w:pPr>
    </w:p>
    <w:p w14:paraId="674FCB29" w14:textId="77777777" w:rsidR="0074642D" w:rsidRPr="008C2396" w:rsidRDefault="0074642D" w:rsidP="0074642D">
      <w:pPr>
        <w:ind w:left="720"/>
        <w:rPr>
          <w:rFonts w:ascii="Arial" w:hAnsi="Arial" w:cs="Arial"/>
          <w:b/>
          <w:sz w:val="28"/>
          <w:szCs w:val="28"/>
        </w:rPr>
      </w:pPr>
    </w:p>
    <w:p w14:paraId="7B31C047" w14:textId="77777777" w:rsidR="005455BD" w:rsidRPr="008C2396" w:rsidRDefault="005455BD" w:rsidP="00B7008A">
      <w:pPr>
        <w:jc w:val="center"/>
        <w:rPr>
          <w:rFonts w:ascii="Arial" w:hAnsi="Arial" w:cs="Arial"/>
          <w:b/>
          <w:sz w:val="28"/>
          <w:szCs w:val="28"/>
        </w:rPr>
      </w:pPr>
    </w:p>
    <w:p w14:paraId="3EAA6292" w14:textId="77777777" w:rsidR="005455BD" w:rsidRPr="008C2396" w:rsidRDefault="005455BD" w:rsidP="00B7008A">
      <w:pPr>
        <w:jc w:val="center"/>
        <w:rPr>
          <w:rFonts w:ascii="Arial" w:hAnsi="Arial" w:cs="Arial"/>
          <w:b/>
          <w:sz w:val="28"/>
          <w:szCs w:val="28"/>
        </w:rPr>
      </w:pPr>
    </w:p>
    <w:p w14:paraId="299461C4" w14:textId="77777777" w:rsidR="005455BD" w:rsidRPr="008C2396" w:rsidRDefault="005455BD" w:rsidP="00B7008A">
      <w:pPr>
        <w:jc w:val="center"/>
        <w:rPr>
          <w:rFonts w:ascii="Arial" w:hAnsi="Arial" w:cs="Arial"/>
          <w:b/>
          <w:sz w:val="28"/>
          <w:szCs w:val="28"/>
        </w:rPr>
      </w:pPr>
    </w:p>
    <w:p w14:paraId="3C77772B" w14:textId="77777777" w:rsidR="005455BD" w:rsidRPr="008C2396" w:rsidRDefault="005455BD" w:rsidP="00B7008A">
      <w:pPr>
        <w:jc w:val="center"/>
        <w:rPr>
          <w:rFonts w:ascii="Arial" w:hAnsi="Arial" w:cs="Arial"/>
          <w:b/>
          <w:sz w:val="28"/>
          <w:szCs w:val="28"/>
        </w:rPr>
      </w:pPr>
    </w:p>
    <w:p w14:paraId="4E2373BA" w14:textId="77777777" w:rsidR="005455BD" w:rsidRPr="008C2396" w:rsidRDefault="005455BD" w:rsidP="00B7008A">
      <w:pPr>
        <w:jc w:val="center"/>
        <w:rPr>
          <w:rFonts w:ascii="Arial" w:hAnsi="Arial" w:cs="Arial"/>
          <w:b/>
          <w:sz w:val="28"/>
          <w:szCs w:val="28"/>
        </w:rPr>
      </w:pPr>
    </w:p>
    <w:p w14:paraId="411B8EDF" w14:textId="77777777" w:rsidR="005455BD" w:rsidRPr="008C2396" w:rsidRDefault="005455BD" w:rsidP="00B7008A">
      <w:pPr>
        <w:jc w:val="center"/>
        <w:rPr>
          <w:rFonts w:ascii="Arial" w:hAnsi="Arial" w:cs="Arial"/>
          <w:b/>
          <w:sz w:val="28"/>
          <w:szCs w:val="28"/>
        </w:rPr>
      </w:pPr>
    </w:p>
    <w:p w14:paraId="5944D4DB" w14:textId="77777777" w:rsidR="005455BD" w:rsidRPr="008C2396" w:rsidRDefault="005455BD" w:rsidP="00B7008A">
      <w:pPr>
        <w:jc w:val="center"/>
        <w:rPr>
          <w:rFonts w:ascii="Arial" w:hAnsi="Arial" w:cs="Arial"/>
          <w:b/>
          <w:sz w:val="28"/>
          <w:szCs w:val="28"/>
        </w:rPr>
      </w:pPr>
    </w:p>
    <w:p w14:paraId="40A6B937" w14:textId="77777777" w:rsidR="005455BD" w:rsidRPr="008C2396" w:rsidRDefault="005455BD" w:rsidP="00B7008A">
      <w:pPr>
        <w:jc w:val="center"/>
        <w:rPr>
          <w:rFonts w:ascii="Arial" w:hAnsi="Arial" w:cs="Arial"/>
          <w:b/>
          <w:sz w:val="28"/>
          <w:szCs w:val="28"/>
        </w:rPr>
      </w:pPr>
    </w:p>
    <w:p w14:paraId="571C3CC9" w14:textId="77777777" w:rsidR="005455BD" w:rsidRPr="008C2396" w:rsidRDefault="005455BD" w:rsidP="00B7008A">
      <w:pPr>
        <w:jc w:val="center"/>
        <w:rPr>
          <w:rFonts w:ascii="Arial" w:hAnsi="Arial" w:cs="Arial"/>
          <w:b/>
          <w:sz w:val="28"/>
          <w:szCs w:val="28"/>
        </w:rPr>
      </w:pPr>
    </w:p>
    <w:p w14:paraId="7154C1A2" w14:textId="77777777" w:rsidR="002048DB" w:rsidRPr="008C2396" w:rsidRDefault="002048DB" w:rsidP="00B7008A">
      <w:pPr>
        <w:jc w:val="center"/>
        <w:rPr>
          <w:rFonts w:ascii="Arial" w:hAnsi="Arial" w:cs="Arial"/>
          <w:b/>
          <w:sz w:val="28"/>
          <w:szCs w:val="28"/>
        </w:rPr>
      </w:pPr>
    </w:p>
    <w:p w14:paraId="5B956327" w14:textId="77777777" w:rsidR="002048DB" w:rsidRPr="008C2396" w:rsidRDefault="002048DB" w:rsidP="00B7008A">
      <w:pPr>
        <w:jc w:val="center"/>
        <w:rPr>
          <w:rFonts w:ascii="Arial" w:hAnsi="Arial" w:cs="Arial"/>
          <w:b/>
          <w:sz w:val="28"/>
          <w:szCs w:val="28"/>
        </w:rPr>
      </w:pPr>
    </w:p>
    <w:p w14:paraId="0D09C063" w14:textId="77777777" w:rsidR="002048DB" w:rsidRPr="008C2396" w:rsidRDefault="002048DB" w:rsidP="00B7008A">
      <w:pPr>
        <w:jc w:val="center"/>
        <w:rPr>
          <w:rFonts w:ascii="Arial" w:hAnsi="Arial" w:cs="Arial"/>
          <w:b/>
          <w:sz w:val="28"/>
          <w:szCs w:val="28"/>
        </w:rPr>
      </w:pPr>
    </w:p>
    <w:p w14:paraId="4A265B0C" w14:textId="77777777" w:rsidR="00685EC6" w:rsidRPr="008C2396" w:rsidRDefault="00685EC6" w:rsidP="00B7008A">
      <w:pPr>
        <w:jc w:val="center"/>
        <w:rPr>
          <w:rFonts w:ascii="Arial" w:hAnsi="Arial" w:cs="Arial"/>
          <w:b/>
          <w:sz w:val="28"/>
          <w:szCs w:val="28"/>
        </w:rPr>
      </w:pPr>
    </w:p>
    <w:p w14:paraId="3C7FC755" w14:textId="77777777" w:rsidR="00685EC6" w:rsidRPr="008C2396" w:rsidRDefault="00685EC6" w:rsidP="00B7008A">
      <w:pPr>
        <w:jc w:val="center"/>
        <w:rPr>
          <w:rFonts w:ascii="Arial" w:hAnsi="Arial" w:cs="Arial"/>
          <w:b/>
          <w:sz w:val="28"/>
          <w:szCs w:val="28"/>
        </w:rPr>
      </w:pPr>
    </w:p>
    <w:p w14:paraId="0D0ED7E8" w14:textId="77777777" w:rsidR="005455BD" w:rsidRPr="008C2396" w:rsidRDefault="005455BD" w:rsidP="00B7008A">
      <w:pPr>
        <w:jc w:val="center"/>
        <w:rPr>
          <w:rFonts w:ascii="Arial" w:hAnsi="Arial" w:cs="Arial"/>
          <w:b/>
          <w:sz w:val="28"/>
          <w:szCs w:val="28"/>
        </w:rPr>
      </w:pPr>
    </w:p>
    <w:p w14:paraId="0D7D9276" w14:textId="77777777" w:rsidR="005455BD" w:rsidRPr="008C2396" w:rsidRDefault="005455BD" w:rsidP="00B7008A">
      <w:pPr>
        <w:jc w:val="center"/>
        <w:rPr>
          <w:rFonts w:ascii="Arial" w:hAnsi="Arial" w:cs="Arial"/>
          <w:b/>
          <w:sz w:val="28"/>
          <w:szCs w:val="28"/>
        </w:rPr>
      </w:pPr>
    </w:p>
    <w:p w14:paraId="25686EAB" w14:textId="77777777" w:rsidR="00DD1328" w:rsidRPr="008C2396" w:rsidRDefault="00DD1328" w:rsidP="00B7008A">
      <w:pPr>
        <w:jc w:val="center"/>
        <w:rPr>
          <w:rFonts w:ascii="Arial" w:hAnsi="Arial" w:cs="Arial"/>
          <w:b/>
          <w:sz w:val="28"/>
          <w:szCs w:val="28"/>
        </w:rPr>
      </w:pPr>
    </w:p>
    <w:p w14:paraId="326A59A2" w14:textId="77777777" w:rsidR="00DD1328" w:rsidRPr="008C2396" w:rsidRDefault="00DD1328" w:rsidP="00B7008A">
      <w:pPr>
        <w:jc w:val="center"/>
        <w:rPr>
          <w:rFonts w:ascii="Arial" w:hAnsi="Arial" w:cs="Arial"/>
          <w:b/>
          <w:sz w:val="28"/>
          <w:szCs w:val="28"/>
        </w:rPr>
      </w:pPr>
    </w:p>
    <w:p w14:paraId="34FD6894" w14:textId="77777777" w:rsidR="005455BD" w:rsidRPr="008C2396" w:rsidRDefault="005455BD" w:rsidP="00B7008A">
      <w:pPr>
        <w:jc w:val="center"/>
        <w:rPr>
          <w:rFonts w:ascii="Arial" w:hAnsi="Arial" w:cs="Arial"/>
          <w:b/>
          <w:sz w:val="28"/>
          <w:szCs w:val="28"/>
        </w:rPr>
      </w:pPr>
    </w:p>
    <w:p w14:paraId="78A1CF9A" w14:textId="77777777" w:rsidR="00D2312D" w:rsidRPr="008C2396" w:rsidRDefault="00D2312D" w:rsidP="00B7008A">
      <w:pPr>
        <w:jc w:val="center"/>
        <w:rPr>
          <w:rFonts w:ascii="Arial" w:hAnsi="Arial" w:cs="Arial"/>
          <w:b/>
          <w:sz w:val="28"/>
          <w:szCs w:val="28"/>
        </w:rPr>
      </w:pPr>
    </w:p>
    <w:p w14:paraId="72A63EFA" w14:textId="77777777" w:rsidR="006E33C2" w:rsidRPr="008C2396" w:rsidRDefault="006E33C2" w:rsidP="0050044E">
      <w:pPr>
        <w:pStyle w:val="Ttulo1"/>
        <w:rPr>
          <w:rFonts w:cs="Arial"/>
        </w:rPr>
      </w:pPr>
      <w:bookmarkStart w:id="0" w:name="_Toc532221774"/>
      <w:r w:rsidRPr="008C2396">
        <w:rPr>
          <w:rFonts w:cs="Arial"/>
        </w:rPr>
        <w:lastRenderedPageBreak/>
        <w:t xml:space="preserve">DESCRIPCION GENERAL DEL </w:t>
      </w:r>
      <w:r w:rsidR="0070100F" w:rsidRPr="008C2396">
        <w:rPr>
          <w:rFonts w:cs="Arial"/>
        </w:rPr>
        <w:t>REQUERIMIENTO</w:t>
      </w:r>
      <w:bookmarkEnd w:id="0"/>
    </w:p>
    <w:p w14:paraId="6ECAFCB8"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4ADAE5BE" w14:textId="77777777" w:rsidTr="00DB73D5">
        <w:trPr>
          <w:trHeight w:val="522"/>
        </w:trPr>
        <w:tc>
          <w:tcPr>
            <w:tcW w:w="3406" w:type="dxa"/>
            <w:shd w:val="clear" w:color="auto" w:fill="A50021"/>
            <w:vAlign w:val="center"/>
          </w:tcPr>
          <w:p w14:paraId="7C4E2171" w14:textId="77777777"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5C65DCF7" w14:textId="54058BB1" w:rsidR="003F51CC" w:rsidRPr="008C2396" w:rsidRDefault="00AC5D88" w:rsidP="0031230D">
            <w:pPr>
              <w:rPr>
                <w:rFonts w:ascii="Arial" w:hAnsi="Arial" w:cs="Arial"/>
                <w:color w:val="A6A6A6"/>
                <w:sz w:val="22"/>
                <w:szCs w:val="22"/>
              </w:rPr>
            </w:pPr>
            <w:proofErr w:type="spellStart"/>
            <w:r>
              <w:rPr>
                <w:rFonts w:ascii="Arial" w:hAnsi="Arial" w:cs="Arial"/>
                <w:color w:val="A6A6A6"/>
                <w:sz w:val="22"/>
                <w:szCs w:val="22"/>
              </w:rPr>
              <w:t>Abogabot</w:t>
            </w:r>
            <w:proofErr w:type="spellEnd"/>
          </w:p>
        </w:tc>
      </w:tr>
      <w:tr w:rsidR="00DB73D5" w:rsidRPr="008C2396" w14:paraId="0D5907B2" w14:textId="77777777" w:rsidTr="00DB73D5">
        <w:trPr>
          <w:trHeight w:val="522"/>
        </w:trPr>
        <w:tc>
          <w:tcPr>
            <w:tcW w:w="3406" w:type="dxa"/>
            <w:shd w:val="clear" w:color="auto" w:fill="A50021"/>
            <w:vAlign w:val="center"/>
          </w:tcPr>
          <w:p w14:paraId="4AAC8716"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14:paraId="57C72165" w14:textId="46E79042" w:rsidR="006E33C2" w:rsidRPr="008C2396" w:rsidRDefault="00320D5B" w:rsidP="0031230D">
            <w:pPr>
              <w:rPr>
                <w:rFonts w:ascii="Arial" w:hAnsi="Arial" w:cs="Arial"/>
                <w:color w:val="A6A6A6"/>
                <w:sz w:val="22"/>
                <w:szCs w:val="22"/>
              </w:rPr>
            </w:pPr>
            <w:r>
              <w:rPr>
                <w:rFonts w:ascii="Arial" w:hAnsi="Arial" w:cs="Arial"/>
                <w:color w:val="A6A6A6"/>
                <w:sz w:val="22"/>
                <w:szCs w:val="22"/>
              </w:rPr>
              <w:t>Aplicación para automatizar demandas</w:t>
            </w:r>
          </w:p>
        </w:tc>
      </w:tr>
      <w:tr w:rsidR="006E33C2" w:rsidRPr="008C2396" w14:paraId="164B9195" w14:textId="77777777" w:rsidTr="00DB73D5">
        <w:trPr>
          <w:trHeight w:val="343"/>
        </w:trPr>
        <w:tc>
          <w:tcPr>
            <w:tcW w:w="3406" w:type="dxa"/>
            <w:shd w:val="clear" w:color="auto" w:fill="A50021"/>
            <w:vAlign w:val="center"/>
          </w:tcPr>
          <w:p w14:paraId="2B88EFA3"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3F5E0DFE" w14:textId="19E1C24F" w:rsidR="006E33C2" w:rsidRPr="008C2396" w:rsidRDefault="00320D5B" w:rsidP="0031230D">
            <w:pPr>
              <w:rPr>
                <w:rFonts w:ascii="Arial" w:hAnsi="Arial" w:cs="Arial"/>
                <w:color w:val="A6A6A6"/>
                <w:sz w:val="22"/>
                <w:szCs w:val="22"/>
              </w:rPr>
            </w:pPr>
            <w:r>
              <w:rPr>
                <w:rFonts w:ascii="Arial" w:hAnsi="Arial" w:cs="Arial"/>
                <w:color w:val="A6A6A6"/>
                <w:sz w:val="22"/>
                <w:szCs w:val="22"/>
              </w:rPr>
              <w:t>05/05/2022</w:t>
            </w:r>
          </w:p>
        </w:tc>
      </w:tr>
      <w:tr w:rsidR="00DB73D5" w:rsidRPr="008C2396" w14:paraId="263BC3CC" w14:textId="77777777" w:rsidTr="00FB43A7">
        <w:trPr>
          <w:trHeight w:val="437"/>
        </w:trPr>
        <w:tc>
          <w:tcPr>
            <w:tcW w:w="3406" w:type="dxa"/>
            <w:shd w:val="clear" w:color="auto" w:fill="A50021"/>
            <w:vAlign w:val="center"/>
          </w:tcPr>
          <w:p w14:paraId="6C1CBF78" w14:textId="77777777"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14:paraId="25EA3D3B" w14:textId="73936F7F" w:rsidR="006E33C2" w:rsidRPr="008C2396" w:rsidRDefault="00320D5B" w:rsidP="0031230D">
            <w:pPr>
              <w:rPr>
                <w:rFonts w:ascii="Arial" w:hAnsi="Arial" w:cs="Arial"/>
                <w:color w:val="A6A6A6"/>
                <w:sz w:val="22"/>
                <w:szCs w:val="22"/>
              </w:rPr>
            </w:pPr>
            <w:r>
              <w:rPr>
                <w:rFonts w:ascii="Arial" w:hAnsi="Arial" w:cs="Arial"/>
                <w:color w:val="A6A6A6"/>
                <w:sz w:val="22"/>
                <w:szCs w:val="22"/>
              </w:rPr>
              <w:t xml:space="preserve">Lic. Itzel </w:t>
            </w:r>
            <w:proofErr w:type="spellStart"/>
            <w:r>
              <w:rPr>
                <w:rFonts w:ascii="Arial" w:hAnsi="Arial" w:cs="Arial"/>
                <w:color w:val="A6A6A6"/>
                <w:sz w:val="22"/>
                <w:szCs w:val="22"/>
              </w:rPr>
              <w:t>Sepulveda</w:t>
            </w:r>
            <w:proofErr w:type="spellEnd"/>
          </w:p>
        </w:tc>
      </w:tr>
      <w:tr w:rsidR="00DB73D5" w:rsidRPr="008C2396" w14:paraId="2A233224" w14:textId="77777777" w:rsidTr="00FB43A7">
        <w:trPr>
          <w:trHeight w:val="699"/>
        </w:trPr>
        <w:tc>
          <w:tcPr>
            <w:tcW w:w="3406" w:type="dxa"/>
            <w:shd w:val="clear" w:color="auto" w:fill="A50021"/>
            <w:vAlign w:val="center"/>
          </w:tcPr>
          <w:p w14:paraId="5DD327E6" w14:textId="77777777"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14:paraId="08AE84A4" w14:textId="3EA6FFD9" w:rsidR="006E33C2" w:rsidRPr="008C2396" w:rsidRDefault="00320D5B" w:rsidP="0031230D">
            <w:pPr>
              <w:rPr>
                <w:rFonts w:ascii="Arial" w:hAnsi="Arial" w:cs="Arial"/>
                <w:color w:val="A6A6A6"/>
                <w:sz w:val="22"/>
                <w:szCs w:val="22"/>
              </w:rPr>
            </w:pPr>
            <w:r>
              <w:rPr>
                <w:rFonts w:ascii="Arial" w:hAnsi="Arial" w:cs="Arial"/>
                <w:color w:val="A6A6A6"/>
                <w:sz w:val="22"/>
                <w:szCs w:val="22"/>
              </w:rPr>
              <w:t>Despacho de abogados.</w:t>
            </w:r>
          </w:p>
        </w:tc>
      </w:tr>
      <w:tr w:rsidR="006E33C2" w:rsidRPr="008C2396" w14:paraId="7B110ABE" w14:textId="77777777" w:rsidTr="00FB43A7">
        <w:trPr>
          <w:trHeight w:val="837"/>
        </w:trPr>
        <w:tc>
          <w:tcPr>
            <w:tcW w:w="3406" w:type="dxa"/>
            <w:shd w:val="clear" w:color="auto" w:fill="A50021"/>
            <w:vAlign w:val="center"/>
          </w:tcPr>
          <w:p w14:paraId="23474926" w14:textId="77777777"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14:paraId="00CE07E2" w14:textId="7A9CC757" w:rsidR="006E33C2" w:rsidRPr="008C2396" w:rsidRDefault="00320D5B" w:rsidP="0031230D">
            <w:pPr>
              <w:rPr>
                <w:rFonts w:ascii="Arial" w:hAnsi="Arial" w:cs="Arial"/>
                <w:color w:val="A6A6A6"/>
                <w:sz w:val="22"/>
                <w:szCs w:val="22"/>
              </w:rPr>
            </w:pPr>
            <w:r>
              <w:rPr>
                <w:rFonts w:ascii="Arial" w:hAnsi="Arial" w:cs="Arial"/>
                <w:color w:val="A6A6A6"/>
                <w:sz w:val="22"/>
                <w:szCs w:val="22"/>
              </w:rPr>
              <w:t xml:space="preserve">Ing. Guadalupe Viridiana Nieves </w:t>
            </w:r>
            <w:r w:rsidR="00E86080">
              <w:rPr>
                <w:rFonts w:ascii="Arial" w:hAnsi="Arial" w:cs="Arial"/>
                <w:color w:val="A6A6A6"/>
                <w:sz w:val="22"/>
                <w:szCs w:val="22"/>
              </w:rPr>
              <w:t>Sepúlveda</w:t>
            </w:r>
          </w:p>
        </w:tc>
      </w:tr>
    </w:tbl>
    <w:p w14:paraId="57D60A38" w14:textId="77777777" w:rsidR="00CD780B" w:rsidRPr="008C2396" w:rsidRDefault="00CD780B" w:rsidP="00CD780B">
      <w:pPr>
        <w:rPr>
          <w:rFonts w:ascii="Arial" w:hAnsi="Arial" w:cs="Arial"/>
          <w:lang w:val="es-ES_tradnl" w:eastAsia="en-US"/>
        </w:rPr>
      </w:pPr>
      <w:bookmarkStart w:id="1" w:name="_Toc532221775"/>
    </w:p>
    <w:p w14:paraId="4952DAA3" w14:textId="77777777" w:rsidR="0057111E" w:rsidRPr="008C2396" w:rsidRDefault="00AC1665" w:rsidP="0050044E">
      <w:pPr>
        <w:pStyle w:val="Ttulo1"/>
        <w:rPr>
          <w:rFonts w:cs="Arial"/>
          <w:szCs w:val="28"/>
        </w:rPr>
      </w:pPr>
      <w:r w:rsidRPr="008C2396">
        <w:rPr>
          <w:rFonts w:cs="Arial"/>
        </w:rPr>
        <w:t>FASE DE FORMALIZACIÓ</w:t>
      </w:r>
      <w:r w:rsidR="00A461FC" w:rsidRPr="008C2396">
        <w:rPr>
          <w:rFonts w:cs="Arial"/>
        </w:rPr>
        <w:t>N</w:t>
      </w:r>
      <w:bookmarkEnd w:id="1"/>
    </w:p>
    <w:p w14:paraId="0A9A8652" w14:textId="77777777"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0A9E2584" w14:textId="77777777" w:rsidTr="002F0FDB">
        <w:trPr>
          <w:trHeight w:val="294"/>
        </w:trPr>
        <w:tc>
          <w:tcPr>
            <w:tcW w:w="10348" w:type="dxa"/>
            <w:shd w:val="clear" w:color="auto" w:fill="A50021"/>
          </w:tcPr>
          <w:p w14:paraId="651FA8DD"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7D1AAD70" w14:textId="77777777" w:rsidTr="0031230D">
        <w:trPr>
          <w:trHeight w:val="284"/>
        </w:trPr>
        <w:tc>
          <w:tcPr>
            <w:tcW w:w="10348" w:type="dxa"/>
            <w:shd w:val="clear" w:color="auto" w:fill="808080"/>
          </w:tcPr>
          <w:p w14:paraId="7011FCC3"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0ED0DCD1" w14:textId="77777777" w:rsidTr="00FB43A7">
        <w:trPr>
          <w:trHeight w:val="933"/>
        </w:trPr>
        <w:tc>
          <w:tcPr>
            <w:tcW w:w="10348" w:type="dxa"/>
            <w:shd w:val="clear" w:color="auto" w:fill="auto"/>
          </w:tcPr>
          <w:p w14:paraId="5CE31606" w14:textId="0885E2C3" w:rsidR="00333413" w:rsidRPr="00062C7E" w:rsidRDefault="00062C7E" w:rsidP="00554294">
            <w:pPr>
              <w:pStyle w:val="NormalWeb"/>
              <w:numPr>
                <w:ilvl w:val="0"/>
                <w:numId w:val="38"/>
              </w:numPr>
              <w:shd w:val="clear" w:color="auto" w:fill="FFFFFF"/>
              <w:spacing w:before="240" w:beforeAutospacing="0" w:after="240" w:afterAutospacing="0"/>
              <w:jc w:val="both"/>
              <w:rPr>
                <w:rFonts w:ascii="Segoe UI" w:hAnsi="Segoe UI" w:cs="Segoe UI"/>
                <w:color w:val="24292F"/>
              </w:rPr>
            </w:pPr>
            <w:r w:rsidRPr="00062C7E">
              <w:rPr>
                <w:rFonts w:ascii="Arial" w:hAnsi="Arial" w:cs="Arial"/>
                <w:color w:val="A6A6A6"/>
                <w:sz w:val="22"/>
                <w:szCs w:val="22"/>
              </w:rPr>
              <w:t>Somos un despacho de abogados que requerimos automatizar las demandas de nuestros clientes a partir de una página web llenando un formulario</w:t>
            </w:r>
            <w:r w:rsidRPr="00B86985">
              <w:rPr>
                <w:rFonts w:ascii="Arial" w:hAnsi="Arial" w:cs="Arial"/>
                <w:color w:val="A6A6A6"/>
                <w:sz w:val="22"/>
                <w:szCs w:val="22"/>
              </w:rPr>
              <w:t xml:space="preserve">. </w:t>
            </w:r>
            <w:r w:rsidRPr="00B86985">
              <w:rPr>
                <w:rFonts w:ascii="Arial" w:hAnsi="Arial" w:cs="Arial"/>
                <w:color w:val="A6A6A6"/>
                <w:sz w:val="22"/>
                <w:szCs w:val="22"/>
              </w:rPr>
              <w:t>Al momento de llenar el formulario se manda al proceso de pago para finalizar la transacción.</w:t>
            </w:r>
            <w:r w:rsidRPr="00062C7E">
              <w:rPr>
                <w:rFonts w:ascii="Segoe UI" w:hAnsi="Segoe UI" w:cs="Segoe UI"/>
                <w:color w:val="24292F"/>
              </w:rPr>
              <w:t xml:space="preserve"> </w:t>
            </w:r>
            <w:r w:rsidRPr="00B86985">
              <w:rPr>
                <w:rFonts w:ascii="Arial" w:hAnsi="Arial" w:cs="Arial"/>
                <w:color w:val="A6A6A6"/>
                <w:sz w:val="22"/>
                <w:szCs w:val="22"/>
              </w:rPr>
              <w:t>Para dar seguimiento a su demanda, el cliente crea una cuenta en la plataforma y verá el seguimiento de cada una de las actualizaciones del proceso legal.</w:t>
            </w:r>
            <w:r w:rsidRPr="00B86985">
              <w:rPr>
                <w:rFonts w:ascii="Arial" w:hAnsi="Arial" w:cs="Arial"/>
                <w:color w:val="A6A6A6"/>
                <w:sz w:val="22"/>
                <w:szCs w:val="22"/>
              </w:rPr>
              <w:t xml:space="preserve"> </w:t>
            </w:r>
            <w:r w:rsidRPr="00B86985">
              <w:rPr>
                <w:rFonts w:ascii="Arial" w:hAnsi="Arial" w:cs="Arial"/>
                <w:color w:val="A6A6A6"/>
                <w:sz w:val="22"/>
                <w:szCs w:val="22"/>
              </w:rPr>
              <w:t xml:space="preserve">El administrador del sitio </w:t>
            </w:r>
            <w:r w:rsidRPr="00B86985">
              <w:rPr>
                <w:rFonts w:ascii="Arial" w:hAnsi="Arial" w:cs="Arial"/>
                <w:color w:val="A6A6A6"/>
                <w:sz w:val="22"/>
                <w:szCs w:val="22"/>
              </w:rPr>
              <w:t>recibe</w:t>
            </w:r>
            <w:r w:rsidRPr="00B86985">
              <w:rPr>
                <w:rFonts w:ascii="Arial" w:hAnsi="Arial" w:cs="Arial"/>
                <w:color w:val="A6A6A6"/>
                <w:sz w:val="22"/>
                <w:szCs w:val="22"/>
              </w:rPr>
              <w:t xml:space="preserve"> la notificación de una nueva demanda y con los datos llenados del formulario se crea </w:t>
            </w:r>
            <w:r w:rsidRPr="00B86985">
              <w:rPr>
                <w:rFonts w:ascii="Arial" w:hAnsi="Arial" w:cs="Arial"/>
                <w:color w:val="A6A6A6"/>
                <w:sz w:val="22"/>
                <w:szCs w:val="22"/>
              </w:rPr>
              <w:t>automáticamente</w:t>
            </w:r>
            <w:r w:rsidRPr="00B86985">
              <w:rPr>
                <w:rFonts w:ascii="Arial" w:hAnsi="Arial" w:cs="Arial"/>
                <w:color w:val="A6A6A6"/>
                <w:sz w:val="22"/>
                <w:szCs w:val="22"/>
              </w:rPr>
              <w:t xml:space="preserve"> el documento legal en formato </w:t>
            </w:r>
            <w:r w:rsidRPr="00B86985">
              <w:rPr>
                <w:rFonts w:ascii="Arial" w:hAnsi="Arial" w:cs="Arial"/>
                <w:color w:val="A6A6A6"/>
                <w:sz w:val="22"/>
                <w:szCs w:val="22"/>
              </w:rPr>
              <w:t>Word</w:t>
            </w:r>
            <w:r w:rsidRPr="00B86985">
              <w:rPr>
                <w:rFonts w:ascii="Arial" w:hAnsi="Arial" w:cs="Arial"/>
                <w:color w:val="A6A6A6"/>
                <w:sz w:val="22"/>
                <w:szCs w:val="22"/>
              </w:rPr>
              <w:t xml:space="preserve"> para empezar el proceso.</w:t>
            </w:r>
            <w:r w:rsidRPr="00B86985">
              <w:rPr>
                <w:rFonts w:ascii="Arial" w:hAnsi="Arial" w:cs="Arial"/>
                <w:color w:val="A6A6A6"/>
                <w:sz w:val="22"/>
                <w:szCs w:val="22"/>
              </w:rPr>
              <w:t xml:space="preserve"> </w:t>
            </w:r>
            <w:r w:rsidRPr="00B86985">
              <w:rPr>
                <w:rFonts w:ascii="Arial" w:hAnsi="Arial" w:cs="Arial"/>
                <w:color w:val="A6A6A6"/>
                <w:sz w:val="22"/>
                <w:szCs w:val="22"/>
              </w:rPr>
              <w:t>El administrador recibe el pago y debe de ser capaz de verlo en un dashboard para ver la cantidad de ingresos recibidos.</w:t>
            </w:r>
            <w:r w:rsidRPr="00B86985">
              <w:rPr>
                <w:rFonts w:ascii="Arial" w:hAnsi="Arial" w:cs="Arial"/>
                <w:color w:val="A6A6A6"/>
                <w:sz w:val="22"/>
                <w:szCs w:val="22"/>
              </w:rPr>
              <w:t xml:space="preserve"> </w:t>
            </w:r>
            <w:r w:rsidRPr="00B86985">
              <w:rPr>
                <w:rFonts w:ascii="Arial" w:hAnsi="Arial" w:cs="Arial"/>
                <w:color w:val="A6A6A6"/>
                <w:sz w:val="22"/>
                <w:szCs w:val="22"/>
              </w:rPr>
              <w:t>El administrador actualiza el proceso de la demanda y agrega comentarios en cada paso del proceso.</w:t>
            </w:r>
            <w:r w:rsidRPr="00B86985">
              <w:rPr>
                <w:rFonts w:ascii="Arial" w:hAnsi="Arial" w:cs="Arial"/>
                <w:color w:val="A6A6A6"/>
                <w:sz w:val="22"/>
                <w:szCs w:val="22"/>
              </w:rPr>
              <w:t xml:space="preserve"> </w:t>
            </w:r>
            <w:r w:rsidRPr="00B86985">
              <w:rPr>
                <w:rFonts w:ascii="Arial" w:hAnsi="Arial" w:cs="Arial"/>
                <w:color w:val="A6A6A6"/>
                <w:sz w:val="22"/>
                <w:szCs w:val="22"/>
              </w:rPr>
              <w:t>Al usuario le llegan correos de notificación para saber el avance de su proceso.</w:t>
            </w:r>
            <w:r w:rsidRPr="00B86985">
              <w:rPr>
                <w:rFonts w:ascii="Arial" w:hAnsi="Arial" w:cs="Arial"/>
                <w:color w:val="A6A6A6"/>
                <w:sz w:val="22"/>
                <w:szCs w:val="22"/>
              </w:rPr>
              <w:t xml:space="preserve"> </w:t>
            </w:r>
            <w:r w:rsidRPr="00B86985">
              <w:rPr>
                <w:rFonts w:ascii="Arial" w:hAnsi="Arial" w:cs="Arial"/>
                <w:color w:val="A6A6A6"/>
                <w:sz w:val="22"/>
                <w:szCs w:val="22"/>
              </w:rPr>
              <w:t>La página debe de ser responsive para poderla ver desde el celular.</w:t>
            </w:r>
            <w:r w:rsidRPr="00B86985">
              <w:rPr>
                <w:rFonts w:ascii="Arial" w:hAnsi="Arial" w:cs="Arial"/>
                <w:color w:val="A6A6A6"/>
                <w:sz w:val="22"/>
                <w:szCs w:val="22"/>
              </w:rPr>
              <w:t xml:space="preserve"> </w:t>
            </w:r>
            <w:r w:rsidRPr="00B86985">
              <w:rPr>
                <w:rFonts w:ascii="Arial" w:hAnsi="Arial" w:cs="Arial"/>
                <w:color w:val="A6A6A6"/>
                <w:sz w:val="22"/>
                <w:szCs w:val="22"/>
              </w:rPr>
              <w:t xml:space="preserve">La </w:t>
            </w:r>
            <w:r w:rsidRPr="00B86985">
              <w:rPr>
                <w:rFonts w:ascii="Arial" w:hAnsi="Arial" w:cs="Arial"/>
                <w:color w:val="A6A6A6"/>
                <w:sz w:val="22"/>
                <w:szCs w:val="22"/>
              </w:rPr>
              <w:t>preferencia</w:t>
            </w:r>
            <w:r w:rsidRPr="00B86985">
              <w:rPr>
                <w:rFonts w:ascii="Arial" w:hAnsi="Arial" w:cs="Arial"/>
                <w:color w:val="A6A6A6"/>
                <w:sz w:val="22"/>
                <w:szCs w:val="22"/>
              </w:rPr>
              <w:t xml:space="preserve"> de colores del cliente es azul marino y blanco, pero acepta propuestas</w:t>
            </w:r>
          </w:p>
        </w:tc>
      </w:tr>
      <w:tr w:rsidR="00554294" w:rsidRPr="008C2396" w14:paraId="7DCA70DC" w14:textId="77777777" w:rsidTr="0031230D">
        <w:trPr>
          <w:trHeight w:val="278"/>
        </w:trPr>
        <w:tc>
          <w:tcPr>
            <w:tcW w:w="10348" w:type="dxa"/>
            <w:shd w:val="clear" w:color="auto" w:fill="808080"/>
          </w:tcPr>
          <w:p w14:paraId="7DB40255" w14:textId="77777777"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14:paraId="148D3884" w14:textId="77777777" w:rsidTr="00FB43A7">
        <w:trPr>
          <w:trHeight w:val="1189"/>
        </w:trPr>
        <w:tc>
          <w:tcPr>
            <w:tcW w:w="10348" w:type="dxa"/>
            <w:shd w:val="clear" w:color="auto" w:fill="auto"/>
          </w:tcPr>
          <w:p w14:paraId="395B04D0" w14:textId="77777777" w:rsidR="0073364A" w:rsidRDefault="0073364A" w:rsidP="0073364A">
            <w:pPr>
              <w:rPr>
                <w:rFonts w:ascii="Arial" w:hAnsi="Arial" w:cs="Arial"/>
                <w:color w:val="A6A6A6"/>
                <w:sz w:val="22"/>
                <w:szCs w:val="22"/>
              </w:rPr>
            </w:pPr>
            <w:r>
              <w:rPr>
                <w:rFonts w:ascii="Arial" w:hAnsi="Arial" w:cs="Arial"/>
                <w:color w:val="A6A6A6"/>
                <w:sz w:val="22"/>
                <w:szCs w:val="22"/>
              </w:rPr>
              <w:t xml:space="preserve">Crear una página web que tenga como objetivo el automatizar las demandas de los clientes de dicho despacho jurídico mediante el llenado de un formulario, terminando de esto se deberá mandar al proceso de pago. Posterior a esto, el cliente creara una cuenta en la cual vera el seguimiento de su demanda y cualquier tipo de actualización en este proceso. Por otro lado, el administrador del sitio recibe la notificación de una nueva demanda y a partir de los datos ingresados en el formulario se crea automáticamente el documento legal en un formato Word. Después de esto, el administrador actualiza el proceso de la demanda y agrega comentarios en cada paso del proceso, a su vez al usuario le llegan los correos de notificación para saber el avance de su proceso. En cuanto al pago, el administrador </w:t>
            </w:r>
            <w:r>
              <w:rPr>
                <w:rFonts w:ascii="Arial" w:hAnsi="Arial" w:cs="Arial"/>
                <w:color w:val="A6A6A6"/>
                <w:sz w:val="22"/>
                <w:szCs w:val="22"/>
              </w:rPr>
              <w:lastRenderedPageBreak/>
              <w:t xml:space="preserve">debe de recibir el pago y este debe ser capaz de verlo en un dashboard para identificar la cantidad de ingresos recibidos. La </w:t>
            </w:r>
            <w:proofErr w:type="spellStart"/>
            <w:r>
              <w:rPr>
                <w:rFonts w:ascii="Arial" w:hAnsi="Arial" w:cs="Arial"/>
                <w:color w:val="A6A6A6"/>
                <w:sz w:val="22"/>
                <w:szCs w:val="22"/>
              </w:rPr>
              <w:t>pagina</w:t>
            </w:r>
            <w:proofErr w:type="spellEnd"/>
            <w:r>
              <w:rPr>
                <w:rFonts w:ascii="Arial" w:hAnsi="Arial" w:cs="Arial"/>
                <w:color w:val="A6A6A6"/>
                <w:sz w:val="22"/>
                <w:szCs w:val="22"/>
              </w:rPr>
              <w:t xml:space="preserve"> debe de ser responsive para poder verla desde el celular.</w:t>
            </w:r>
          </w:p>
          <w:p w14:paraId="73D463E5" w14:textId="77777777" w:rsidR="0073364A" w:rsidRDefault="0073364A" w:rsidP="0073364A">
            <w:pPr>
              <w:rPr>
                <w:rFonts w:ascii="Arial" w:hAnsi="Arial" w:cs="Arial"/>
                <w:color w:val="A6A6A6"/>
                <w:sz w:val="22"/>
                <w:szCs w:val="22"/>
              </w:rPr>
            </w:pPr>
            <w:r>
              <w:rPr>
                <w:rFonts w:ascii="Arial" w:hAnsi="Arial" w:cs="Arial"/>
                <w:color w:val="A6A6A6"/>
                <w:sz w:val="22"/>
                <w:szCs w:val="22"/>
              </w:rPr>
              <w:t xml:space="preserve">Teniendo en cuenta que la gama de colores para el diseño de la </w:t>
            </w:r>
            <w:proofErr w:type="spellStart"/>
            <w:r>
              <w:rPr>
                <w:rFonts w:ascii="Arial" w:hAnsi="Arial" w:cs="Arial"/>
                <w:color w:val="A6A6A6"/>
                <w:sz w:val="22"/>
                <w:szCs w:val="22"/>
              </w:rPr>
              <w:t>pagina</w:t>
            </w:r>
            <w:proofErr w:type="spellEnd"/>
            <w:r>
              <w:rPr>
                <w:rFonts w:ascii="Arial" w:hAnsi="Arial" w:cs="Arial"/>
                <w:color w:val="A6A6A6"/>
                <w:sz w:val="22"/>
                <w:szCs w:val="22"/>
              </w:rPr>
              <w:t xml:space="preserve"> web debe </w:t>
            </w:r>
            <w:proofErr w:type="spellStart"/>
            <w:r>
              <w:rPr>
                <w:rFonts w:ascii="Arial" w:hAnsi="Arial" w:cs="Arial"/>
                <w:color w:val="A6A6A6"/>
                <w:sz w:val="22"/>
                <w:szCs w:val="22"/>
              </w:rPr>
              <w:t>se</w:t>
            </w:r>
            <w:proofErr w:type="spellEnd"/>
            <w:r>
              <w:rPr>
                <w:rFonts w:ascii="Arial" w:hAnsi="Arial" w:cs="Arial"/>
                <w:color w:val="A6A6A6"/>
                <w:sz w:val="22"/>
                <w:szCs w:val="22"/>
              </w:rPr>
              <w:t xml:space="preserve"> ser en tonalidades azul marino y </w:t>
            </w:r>
            <w:proofErr w:type="gramStart"/>
            <w:r>
              <w:rPr>
                <w:rFonts w:ascii="Arial" w:hAnsi="Arial" w:cs="Arial"/>
                <w:color w:val="A6A6A6"/>
                <w:sz w:val="22"/>
                <w:szCs w:val="22"/>
              </w:rPr>
              <w:t>blanco(</w:t>
            </w:r>
            <w:proofErr w:type="spellStart"/>
            <w:proofErr w:type="gramEnd"/>
            <w:r>
              <w:rPr>
                <w:rFonts w:ascii="Arial" w:hAnsi="Arial" w:cs="Arial"/>
                <w:color w:val="A6A6A6"/>
                <w:sz w:val="22"/>
                <w:szCs w:val="22"/>
              </w:rPr>
              <w:t>esta</w:t>
            </w:r>
            <w:proofErr w:type="spellEnd"/>
            <w:r>
              <w:rPr>
                <w:rFonts w:ascii="Arial" w:hAnsi="Arial" w:cs="Arial"/>
                <w:color w:val="A6A6A6"/>
                <w:sz w:val="22"/>
                <w:szCs w:val="22"/>
              </w:rPr>
              <w:t xml:space="preserve"> abierto a otras opciones de diseño)</w:t>
            </w:r>
          </w:p>
          <w:p w14:paraId="5A589D09" w14:textId="08978F24" w:rsidR="00554294" w:rsidRPr="008C2396" w:rsidRDefault="00554294" w:rsidP="00554294">
            <w:pPr>
              <w:rPr>
                <w:rFonts w:ascii="Arial" w:hAnsi="Arial" w:cs="Arial"/>
                <w:color w:val="A6A6A6"/>
                <w:sz w:val="22"/>
                <w:szCs w:val="22"/>
              </w:rPr>
            </w:pPr>
          </w:p>
        </w:tc>
      </w:tr>
    </w:tbl>
    <w:p w14:paraId="08BDD60E" w14:textId="77777777" w:rsidR="00A461FC" w:rsidRPr="008C2396" w:rsidRDefault="00A461FC" w:rsidP="00A461FC">
      <w:pPr>
        <w:rPr>
          <w:rFonts w:ascii="Arial" w:hAnsi="Arial" w:cs="Arial"/>
          <w:b/>
          <w:sz w:val="28"/>
          <w:szCs w:val="28"/>
        </w:rPr>
      </w:pPr>
    </w:p>
    <w:p w14:paraId="75C9901A" w14:textId="77777777" w:rsidR="008C2396" w:rsidRDefault="008C2396" w:rsidP="007650F9">
      <w:pPr>
        <w:pStyle w:val="Piedepgina"/>
        <w:tabs>
          <w:tab w:val="clear" w:pos="4252"/>
          <w:tab w:val="clear" w:pos="8504"/>
        </w:tabs>
        <w:spacing w:line="360" w:lineRule="auto"/>
        <w:jc w:val="both"/>
        <w:rPr>
          <w:rFonts w:ascii="Arial" w:hAnsi="Arial" w:cs="Arial"/>
          <w:b/>
          <w:sz w:val="28"/>
          <w:szCs w:val="28"/>
        </w:rPr>
      </w:pPr>
    </w:p>
    <w:p w14:paraId="50AA3E6A"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2E2943D9"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001C9F6C"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651C9F90"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16225366" w14:textId="77777777" w:rsidR="007650F9" w:rsidRPr="008C2396" w:rsidRDefault="00E45C7F"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007650F9" w:rsidRPr="008C2396">
        <w:rPr>
          <w:rFonts w:ascii="Arial" w:hAnsi="Arial" w:cs="Arial"/>
          <w:b/>
          <w:bCs/>
          <w:sz w:val="22"/>
          <w:szCs w:val="22"/>
        </w:rPr>
        <w:tab/>
      </w:r>
      <w:r w:rsidRPr="008C2396">
        <w:rPr>
          <w:rFonts w:ascii="Arial" w:hAnsi="Arial" w:cs="Arial"/>
          <w:b/>
          <w:bCs/>
          <w:sz w:val="22"/>
          <w:szCs w:val="22"/>
        </w:rPr>
        <w:tab/>
        <w:t xml:space="preserve">         Nombre Líder OTI</w:t>
      </w:r>
    </w:p>
    <w:p w14:paraId="3DE62A20" w14:textId="77777777" w:rsidR="00CF1DBE" w:rsidRPr="008C2396" w:rsidRDefault="00115130" w:rsidP="002C1CC6">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14:paraId="41EADEB3" w14:textId="77777777" w:rsidR="00775673" w:rsidRPr="008C2396" w:rsidRDefault="00775673" w:rsidP="002C1CC6">
      <w:pPr>
        <w:pStyle w:val="Piedepgina"/>
        <w:tabs>
          <w:tab w:val="clear" w:pos="4252"/>
          <w:tab w:val="clear" w:pos="8504"/>
        </w:tabs>
        <w:spacing w:line="360" w:lineRule="auto"/>
        <w:jc w:val="both"/>
        <w:rPr>
          <w:rFonts w:ascii="Arial" w:hAnsi="Arial" w:cs="Arial"/>
          <w:b/>
          <w:bCs/>
          <w:sz w:val="22"/>
          <w:szCs w:val="22"/>
        </w:rPr>
      </w:pPr>
    </w:p>
    <w:p w14:paraId="6A6E4108" w14:textId="77777777" w:rsidR="00933F02" w:rsidRPr="008C2396" w:rsidRDefault="00C758C6" w:rsidP="0050044E">
      <w:pPr>
        <w:pStyle w:val="Ttulo1"/>
        <w:rPr>
          <w:rFonts w:cs="Arial"/>
        </w:rPr>
      </w:pPr>
      <w:bookmarkStart w:id="2" w:name="_Toc532221776"/>
      <w:r w:rsidRPr="008C2396">
        <w:rPr>
          <w:rFonts w:cs="Arial"/>
        </w:rPr>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22C1BF1A" w14:textId="77777777"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157"/>
        <w:gridCol w:w="1662"/>
        <w:gridCol w:w="2864"/>
      </w:tblGrid>
      <w:tr w:rsidR="00752596" w:rsidRPr="008C2396" w14:paraId="1885AEF3" w14:textId="77777777" w:rsidTr="00287554">
        <w:trPr>
          <w:trHeight w:val="182"/>
        </w:trPr>
        <w:tc>
          <w:tcPr>
            <w:tcW w:w="2836" w:type="dxa"/>
            <w:shd w:val="clear" w:color="auto" w:fill="A50021"/>
            <w:vAlign w:val="center"/>
          </w:tcPr>
          <w:p w14:paraId="7DCD1132"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shd w:val="clear" w:color="auto" w:fill="FFFFFF"/>
          </w:tcPr>
          <w:p w14:paraId="3F19B9AE" w14:textId="77777777" w:rsidR="00752596" w:rsidRPr="008C2396" w:rsidRDefault="00752596" w:rsidP="00CF1DBE">
            <w:pPr>
              <w:jc w:val="center"/>
              <w:rPr>
                <w:rFonts w:ascii="Arial" w:hAnsi="Arial" w:cs="Arial"/>
                <w:b/>
                <w:color w:val="D9D9D9"/>
                <w:sz w:val="22"/>
                <w:szCs w:val="22"/>
              </w:rPr>
            </w:pPr>
            <w:r w:rsidRPr="008C2396">
              <w:rPr>
                <w:rFonts w:ascii="Arial" w:hAnsi="Arial" w:cs="Arial"/>
                <w:b/>
                <w:color w:val="D9D9D9"/>
                <w:sz w:val="22"/>
                <w:szCs w:val="22"/>
              </w:rPr>
              <w:t>DD/MM//AAAA</w:t>
            </w:r>
          </w:p>
        </w:tc>
        <w:tc>
          <w:tcPr>
            <w:tcW w:w="1662" w:type="dxa"/>
            <w:shd w:val="clear" w:color="auto" w:fill="A50021"/>
          </w:tcPr>
          <w:p w14:paraId="58F50E45"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shd w:val="clear" w:color="auto" w:fill="FFFFFF"/>
          </w:tcPr>
          <w:p w14:paraId="4C314089" w14:textId="77777777" w:rsidR="00752596" w:rsidRPr="008C2396" w:rsidRDefault="00752596" w:rsidP="00CF1DBE">
            <w:pPr>
              <w:jc w:val="center"/>
              <w:rPr>
                <w:rFonts w:ascii="Arial" w:hAnsi="Arial" w:cs="Arial"/>
                <w:b/>
                <w:color w:val="D9D9D9"/>
                <w:sz w:val="22"/>
                <w:szCs w:val="22"/>
              </w:rPr>
            </w:pPr>
            <w:r w:rsidRPr="008C2396">
              <w:rPr>
                <w:rFonts w:ascii="Arial" w:hAnsi="Arial" w:cs="Arial"/>
                <w:b/>
                <w:color w:val="D9D9D9"/>
                <w:sz w:val="22"/>
                <w:szCs w:val="22"/>
              </w:rPr>
              <w:t>DD/MM//AAAA</w:t>
            </w:r>
          </w:p>
        </w:tc>
      </w:tr>
      <w:tr w:rsidR="00C5127D" w:rsidRPr="008C2396" w14:paraId="0B6A3CE6" w14:textId="77777777" w:rsidTr="00287554">
        <w:trPr>
          <w:trHeight w:val="230"/>
        </w:trPr>
        <w:tc>
          <w:tcPr>
            <w:tcW w:w="10519" w:type="dxa"/>
            <w:gridSpan w:val="4"/>
            <w:shd w:val="clear" w:color="auto" w:fill="A50021"/>
            <w:vAlign w:val="center"/>
          </w:tcPr>
          <w:p w14:paraId="5B955853" w14:textId="77777777"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14:paraId="14ABCF98" w14:textId="77777777" w:rsidTr="00287554">
        <w:trPr>
          <w:trHeight w:val="1578"/>
        </w:trPr>
        <w:tc>
          <w:tcPr>
            <w:tcW w:w="10519" w:type="dxa"/>
            <w:gridSpan w:val="4"/>
            <w:shd w:val="clear" w:color="auto" w:fill="FFFFFF"/>
            <w:vAlign w:val="center"/>
          </w:tcPr>
          <w:p w14:paraId="7EE3A7C5" w14:textId="6BC12F71" w:rsidR="00E442EC" w:rsidRPr="008C2396" w:rsidRDefault="00CC7B79" w:rsidP="0031230D">
            <w:pPr>
              <w:rPr>
                <w:rFonts w:ascii="Arial" w:hAnsi="Arial" w:cs="Arial"/>
                <w:b/>
                <w:color w:val="A6A6A6"/>
                <w:sz w:val="22"/>
                <w:szCs w:val="22"/>
              </w:rPr>
            </w:pPr>
            <w:r>
              <w:rPr>
                <w:rFonts w:ascii="Arial" w:hAnsi="Arial" w:cs="Arial"/>
                <w:b/>
                <w:sz w:val="22"/>
                <w:szCs w:val="22"/>
              </w:rPr>
              <w:lastRenderedPageBreak/>
              <w:pict w14:anchorId="45A52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390pt;height:614.25pt">
                  <v:imagedata r:id="rId8" o:title="My First Board"/>
                </v:shape>
              </w:pict>
            </w:r>
          </w:p>
          <w:p w14:paraId="7EA82BF8" w14:textId="1464087C" w:rsidR="00E442EC" w:rsidRPr="008C2396" w:rsidRDefault="00E442EC" w:rsidP="00235D56">
            <w:pPr>
              <w:jc w:val="center"/>
              <w:rPr>
                <w:rFonts w:ascii="Arial" w:hAnsi="Arial" w:cs="Arial"/>
                <w:b/>
                <w:color w:val="A6A6A6"/>
                <w:sz w:val="22"/>
                <w:szCs w:val="22"/>
              </w:rPr>
            </w:pPr>
          </w:p>
        </w:tc>
      </w:tr>
      <w:tr w:rsidR="00C5127D" w:rsidRPr="008C2396" w14:paraId="3F24543C" w14:textId="77777777" w:rsidTr="00287554">
        <w:trPr>
          <w:trHeight w:val="182"/>
        </w:trPr>
        <w:tc>
          <w:tcPr>
            <w:tcW w:w="10519" w:type="dxa"/>
            <w:gridSpan w:val="4"/>
            <w:shd w:val="clear" w:color="auto" w:fill="A50021"/>
            <w:vAlign w:val="center"/>
          </w:tcPr>
          <w:p w14:paraId="1E47AF7F"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lastRenderedPageBreak/>
              <w:t>Términos de Referencia</w:t>
            </w:r>
          </w:p>
        </w:tc>
      </w:tr>
      <w:tr w:rsidR="008355CE" w:rsidRPr="008C2396" w14:paraId="13D8C08D" w14:textId="77777777" w:rsidTr="00287554">
        <w:trPr>
          <w:trHeight w:val="1578"/>
        </w:trPr>
        <w:tc>
          <w:tcPr>
            <w:tcW w:w="2836" w:type="dxa"/>
            <w:shd w:val="clear" w:color="auto" w:fill="A50021"/>
            <w:vAlign w:val="center"/>
          </w:tcPr>
          <w:p w14:paraId="6FC04501" w14:textId="77777777"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683" w:type="dxa"/>
            <w:gridSpan w:val="3"/>
            <w:shd w:val="clear" w:color="auto" w:fill="auto"/>
          </w:tcPr>
          <w:p w14:paraId="3E2434F2" w14:textId="5ACADEA1" w:rsidR="00B36D46" w:rsidRPr="008C2396" w:rsidRDefault="00467BEB" w:rsidP="00B36D46">
            <w:pPr>
              <w:rPr>
                <w:rFonts w:ascii="Arial" w:hAnsi="Arial" w:cs="Arial"/>
                <w:color w:val="A6A6A6"/>
                <w:sz w:val="22"/>
                <w:szCs w:val="22"/>
              </w:rPr>
            </w:pPr>
            <w:r>
              <w:rPr>
                <w:rFonts w:ascii="Arial" w:hAnsi="Arial" w:cs="Arial"/>
                <w:color w:val="A6A6A6"/>
                <w:sz w:val="22"/>
                <w:szCs w:val="22"/>
              </w:rPr>
              <w:t>De esta manera podemos tener de una manera</w:t>
            </w:r>
            <w:r w:rsidR="00CC77E8">
              <w:rPr>
                <w:rFonts w:ascii="Arial" w:hAnsi="Arial" w:cs="Arial"/>
                <w:color w:val="A6A6A6"/>
                <w:sz w:val="22"/>
                <w:szCs w:val="22"/>
              </w:rPr>
              <w:t xml:space="preserve"> automatizada el ingreso de solicitudes y la generación de documentos específicos dependiendo el tipo de demanda, además de poder estar informado en cualquier momento del estatus de la </w:t>
            </w:r>
            <w:r w:rsidR="00656B21">
              <w:rPr>
                <w:rFonts w:ascii="Arial" w:hAnsi="Arial" w:cs="Arial"/>
                <w:color w:val="A6A6A6"/>
                <w:sz w:val="22"/>
                <w:szCs w:val="22"/>
              </w:rPr>
              <w:t>demanda y con la ayuda de los comentarios del administrador estar informado del proceso que se está llevando</w:t>
            </w:r>
            <w:r w:rsidR="000C3C2A">
              <w:rPr>
                <w:rFonts w:ascii="Arial" w:hAnsi="Arial" w:cs="Arial"/>
                <w:color w:val="A6A6A6"/>
                <w:sz w:val="22"/>
                <w:szCs w:val="22"/>
              </w:rPr>
              <w:t>.</w:t>
            </w:r>
          </w:p>
          <w:p w14:paraId="0E0FEBE1" w14:textId="77777777" w:rsidR="008355CE" w:rsidRPr="008C2396" w:rsidRDefault="008355CE" w:rsidP="00B36D46">
            <w:pPr>
              <w:rPr>
                <w:rFonts w:ascii="Arial" w:hAnsi="Arial" w:cs="Arial"/>
                <w:sz w:val="22"/>
                <w:szCs w:val="22"/>
              </w:rPr>
            </w:pPr>
          </w:p>
        </w:tc>
      </w:tr>
      <w:tr w:rsidR="000C3C2A" w:rsidRPr="008C2396" w14:paraId="2D44BC85" w14:textId="77777777" w:rsidTr="000C3C2A">
        <w:trPr>
          <w:trHeight w:val="77"/>
        </w:trPr>
        <w:tc>
          <w:tcPr>
            <w:tcW w:w="2836" w:type="dxa"/>
            <w:shd w:val="clear" w:color="auto" w:fill="A50021"/>
            <w:vAlign w:val="center"/>
          </w:tcPr>
          <w:p w14:paraId="7D5FA255" w14:textId="7A1721A1" w:rsidR="000C3C2A" w:rsidRPr="008C2396" w:rsidRDefault="000C3C2A" w:rsidP="0031230D">
            <w:pPr>
              <w:rPr>
                <w:rFonts w:ascii="Arial" w:hAnsi="Arial" w:cs="Arial"/>
                <w:b/>
                <w:sz w:val="22"/>
                <w:szCs w:val="22"/>
                <w:lang w:val="es-CO"/>
              </w:rPr>
            </w:pPr>
          </w:p>
        </w:tc>
        <w:tc>
          <w:tcPr>
            <w:tcW w:w="7683" w:type="dxa"/>
            <w:gridSpan w:val="3"/>
            <w:shd w:val="clear" w:color="auto" w:fill="auto"/>
          </w:tcPr>
          <w:p w14:paraId="58E39129" w14:textId="541D10B7" w:rsidR="000C3C2A" w:rsidRPr="008C2396" w:rsidRDefault="000C3C2A" w:rsidP="00C33F61">
            <w:pPr>
              <w:rPr>
                <w:rFonts w:ascii="Arial" w:hAnsi="Arial" w:cs="Arial"/>
                <w:color w:val="A6A6A6"/>
                <w:sz w:val="22"/>
                <w:szCs w:val="22"/>
              </w:rPr>
            </w:pPr>
          </w:p>
        </w:tc>
      </w:tr>
      <w:tr w:rsidR="000C3C2A" w:rsidRPr="008C2396" w14:paraId="1D69A3B2" w14:textId="77777777" w:rsidTr="000C3C2A">
        <w:trPr>
          <w:trHeight w:val="78"/>
        </w:trPr>
        <w:tc>
          <w:tcPr>
            <w:tcW w:w="2836" w:type="dxa"/>
            <w:shd w:val="clear" w:color="auto" w:fill="A50021"/>
            <w:vAlign w:val="center"/>
          </w:tcPr>
          <w:p w14:paraId="41010000" w14:textId="0A2612D3" w:rsidR="000C3C2A" w:rsidRPr="008C2396" w:rsidRDefault="000C3C2A" w:rsidP="0031230D">
            <w:pPr>
              <w:rPr>
                <w:rFonts w:ascii="Arial" w:hAnsi="Arial" w:cs="Arial"/>
                <w:b/>
                <w:sz w:val="22"/>
                <w:szCs w:val="22"/>
                <w:lang w:val="es-CO"/>
              </w:rPr>
            </w:pPr>
          </w:p>
        </w:tc>
        <w:tc>
          <w:tcPr>
            <w:tcW w:w="7683" w:type="dxa"/>
            <w:gridSpan w:val="3"/>
            <w:shd w:val="clear" w:color="auto" w:fill="auto"/>
          </w:tcPr>
          <w:p w14:paraId="5E69D6FD" w14:textId="647225EE" w:rsidR="000C3C2A" w:rsidRPr="008C2396" w:rsidRDefault="000C3C2A" w:rsidP="00376C87">
            <w:pPr>
              <w:rPr>
                <w:rFonts w:ascii="Arial" w:hAnsi="Arial" w:cs="Arial"/>
                <w:color w:val="A6A6A6"/>
                <w:sz w:val="22"/>
                <w:szCs w:val="22"/>
                <w:lang w:val="es-CO"/>
              </w:rPr>
            </w:pPr>
          </w:p>
        </w:tc>
      </w:tr>
    </w:tbl>
    <w:p w14:paraId="7A91F09C" w14:textId="33CBA666" w:rsidR="00084D2E" w:rsidRPr="00517D47" w:rsidRDefault="00084D2E" w:rsidP="00517D47">
      <w:pPr>
        <w:pStyle w:val="Piedepgina"/>
        <w:tabs>
          <w:tab w:val="clear" w:pos="4252"/>
          <w:tab w:val="clear" w:pos="8504"/>
        </w:tabs>
        <w:spacing w:line="360" w:lineRule="auto"/>
        <w:ind w:left="-851"/>
        <w:jc w:val="both"/>
        <w:rPr>
          <w:rFonts w:ascii="Arial" w:hAnsi="Arial" w:cs="Arial"/>
          <w:sz w:val="22"/>
        </w:rPr>
      </w:pPr>
    </w:p>
    <w:sectPr w:rsidR="00084D2E" w:rsidRPr="00517D47" w:rsidSect="00BE71BB">
      <w:headerReference w:type="default" r:id="rId9"/>
      <w:footerReference w:type="default" r:id="rId10"/>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57B67" w14:textId="77777777" w:rsidR="00B86985" w:rsidRDefault="00B86985" w:rsidP="00DE32EB">
      <w:pPr>
        <w:pStyle w:val="Sangranormal"/>
      </w:pPr>
      <w:r>
        <w:separator/>
      </w:r>
    </w:p>
  </w:endnote>
  <w:endnote w:type="continuationSeparator" w:id="0">
    <w:p w14:paraId="631148EF" w14:textId="77777777" w:rsidR="00B86985" w:rsidRDefault="00B86985"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77DDF"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4AFE5789" w14:textId="77777777" w:rsidTr="00C67CD3">
      <w:trPr>
        <w:trHeight w:val="237"/>
      </w:trPr>
      <w:tc>
        <w:tcPr>
          <w:tcW w:w="1728" w:type="dxa"/>
          <w:vAlign w:val="center"/>
        </w:tcPr>
        <w:p w14:paraId="2184D258" w14:textId="77777777" w:rsidR="00E83F00" w:rsidRPr="004876B3" w:rsidRDefault="00E83F00" w:rsidP="008636A4">
          <w:pPr>
            <w:ind w:right="360"/>
            <w:rPr>
              <w:rFonts w:ascii="Calibri" w:hAnsi="Calibri" w:cs="Tahoma"/>
              <w:sz w:val="20"/>
              <w:szCs w:val="20"/>
            </w:rPr>
          </w:pPr>
        </w:p>
      </w:tc>
      <w:tc>
        <w:tcPr>
          <w:tcW w:w="5580" w:type="dxa"/>
        </w:tcPr>
        <w:p w14:paraId="7F863708" w14:textId="77777777" w:rsidR="00E83F00" w:rsidRPr="004876B3" w:rsidRDefault="00E83F00" w:rsidP="001D2EBF">
          <w:pPr>
            <w:jc w:val="center"/>
            <w:rPr>
              <w:rFonts w:ascii="Calibri" w:hAnsi="Calibri" w:cs="Tahoma"/>
              <w:sz w:val="20"/>
              <w:szCs w:val="20"/>
            </w:rPr>
          </w:pPr>
        </w:p>
      </w:tc>
      <w:tc>
        <w:tcPr>
          <w:tcW w:w="1638" w:type="dxa"/>
          <w:vAlign w:val="center"/>
        </w:tcPr>
        <w:p w14:paraId="5AFA2F88" w14:textId="77777777" w:rsidR="00E83F00" w:rsidRPr="004876B3" w:rsidRDefault="00E83F00" w:rsidP="008636A4">
          <w:pPr>
            <w:jc w:val="right"/>
            <w:rPr>
              <w:rFonts w:ascii="Calibri" w:hAnsi="Calibri" w:cs="Tahoma"/>
              <w:sz w:val="20"/>
              <w:szCs w:val="20"/>
            </w:rPr>
          </w:pPr>
        </w:p>
      </w:tc>
    </w:tr>
    <w:tr w:rsidR="00C67CD3" w:rsidRPr="004876B3" w14:paraId="7D60C9C7" w14:textId="77777777" w:rsidTr="00C67CD3">
      <w:trPr>
        <w:trHeight w:val="250"/>
      </w:trPr>
      <w:tc>
        <w:tcPr>
          <w:tcW w:w="8946" w:type="dxa"/>
          <w:gridSpan w:val="3"/>
          <w:vAlign w:val="center"/>
        </w:tcPr>
        <w:p w14:paraId="1A710886" w14:textId="77777777" w:rsidR="00C67CD3" w:rsidRPr="004876B3" w:rsidRDefault="00C67CD3" w:rsidP="00FB46D5">
          <w:pPr>
            <w:rPr>
              <w:rFonts w:ascii="Calibri" w:hAnsi="Calibri" w:cs="Tahoma"/>
              <w:sz w:val="20"/>
              <w:szCs w:val="20"/>
            </w:rPr>
          </w:pPr>
        </w:p>
      </w:tc>
    </w:tr>
  </w:tbl>
  <w:p w14:paraId="0529D3FA" w14:textId="77777777"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D5754" w14:textId="77777777" w:rsidR="00B86985" w:rsidRDefault="00B86985" w:rsidP="00DE32EB">
      <w:pPr>
        <w:pStyle w:val="Sangranormal"/>
      </w:pPr>
      <w:r>
        <w:separator/>
      </w:r>
    </w:p>
  </w:footnote>
  <w:footnote w:type="continuationSeparator" w:id="0">
    <w:p w14:paraId="21143FF2" w14:textId="77777777" w:rsidR="00B86985" w:rsidRDefault="00B86985"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249" w:rsidRPr="0044395D" w14:paraId="071FF517" w14:textId="77777777" w:rsidTr="005F2B70">
      <w:trPr>
        <w:trHeight w:val="274"/>
        <w:jc w:val="center"/>
      </w:trPr>
      <w:tc>
        <w:tcPr>
          <w:tcW w:w="3202" w:type="dxa"/>
          <w:vMerge w:val="restart"/>
          <w:shd w:val="clear" w:color="auto" w:fill="auto"/>
          <w:vAlign w:val="center"/>
        </w:tcPr>
        <w:p w14:paraId="696403DA" w14:textId="77777777" w:rsidR="00572249" w:rsidRDefault="00572249" w:rsidP="00572249">
          <w:pPr>
            <w:widowControl w:val="0"/>
            <w:rPr>
              <w:noProof/>
              <w:sz w:val="16"/>
              <w:szCs w:val="16"/>
            </w:rPr>
          </w:pPr>
        </w:p>
        <w:p w14:paraId="3CF4A9D2" w14:textId="77777777" w:rsidR="00572249" w:rsidRDefault="002C43E6" w:rsidP="00572249">
          <w:pPr>
            <w:widowControl w:val="0"/>
            <w:rPr>
              <w:noProof/>
            </w:rPr>
          </w:pPr>
          <w:r>
            <w:rPr>
              <w:noProof/>
            </w:rPr>
            <w:t>LOGO</w:t>
          </w:r>
        </w:p>
        <w:p w14:paraId="1123BF26" w14:textId="77777777" w:rsidR="005F2B70" w:rsidRPr="00C225FB" w:rsidRDefault="005F2B70" w:rsidP="00572249">
          <w:pPr>
            <w:widowControl w:val="0"/>
            <w:rPr>
              <w:sz w:val="16"/>
              <w:szCs w:val="16"/>
            </w:rPr>
          </w:pPr>
        </w:p>
      </w:tc>
      <w:tc>
        <w:tcPr>
          <w:tcW w:w="7326" w:type="dxa"/>
          <w:gridSpan w:val="4"/>
          <w:shd w:val="clear" w:color="auto" w:fill="A50021"/>
          <w:vAlign w:val="center"/>
        </w:tcPr>
        <w:p w14:paraId="2368D0D3"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1214B1B3" w14:textId="77777777" w:rsidTr="005F2B70">
      <w:tblPrEx>
        <w:tblCellMar>
          <w:left w:w="108" w:type="dxa"/>
          <w:right w:w="108" w:type="dxa"/>
        </w:tblCellMar>
      </w:tblPrEx>
      <w:trPr>
        <w:trHeight w:val="138"/>
        <w:jc w:val="center"/>
      </w:trPr>
      <w:tc>
        <w:tcPr>
          <w:tcW w:w="3202" w:type="dxa"/>
          <w:vMerge/>
          <w:shd w:val="clear" w:color="auto" w:fill="auto"/>
          <w:vAlign w:val="center"/>
        </w:tcPr>
        <w:p w14:paraId="700A1CF0" w14:textId="77777777" w:rsidR="00572249" w:rsidRPr="00C225FB" w:rsidRDefault="00572249" w:rsidP="00572249">
          <w:pPr>
            <w:widowControl w:val="0"/>
            <w:rPr>
              <w:sz w:val="16"/>
              <w:szCs w:val="16"/>
            </w:rPr>
          </w:pPr>
        </w:p>
      </w:tc>
      <w:tc>
        <w:tcPr>
          <w:tcW w:w="7326" w:type="dxa"/>
          <w:gridSpan w:val="4"/>
          <w:shd w:val="clear" w:color="auto" w:fill="auto"/>
          <w:vAlign w:val="center"/>
        </w:tcPr>
        <w:p w14:paraId="4F051C1F"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14:paraId="36EA74F4" w14:textId="77777777" w:rsidTr="005F2B70">
      <w:tblPrEx>
        <w:tblCellMar>
          <w:left w:w="108" w:type="dxa"/>
          <w:right w:w="108" w:type="dxa"/>
        </w:tblCellMar>
      </w:tblPrEx>
      <w:trPr>
        <w:trHeight w:val="322"/>
        <w:jc w:val="center"/>
      </w:trPr>
      <w:tc>
        <w:tcPr>
          <w:tcW w:w="3202" w:type="dxa"/>
          <w:vMerge/>
          <w:shd w:val="clear" w:color="auto" w:fill="auto"/>
          <w:vAlign w:val="center"/>
        </w:tcPr>
        <w:p w14:paraId="3EF1CABD" w14:textId="77777777" w:rsidR="00DD1328" w:rsidRPr="00C225FB" w:rsidRDefault="00DD1328" w:rsidP="00DD1328">
          <w:pPr>
            <w:widowControl w:val="0"/>
            <w:rPr>
              <w:sz w:val="16"/>
              <w:szCs w:val="16"/>
            </w:rPr>
          </w:pPr>
        </w:p>
      </w:tc>
      <w:tc>
        <w:tcPr>
          <w:tcW w:w="7326" w:type="dxa"/>
          <w:gridSpan w:val="4"/>
          <w:shd w:val="clear" w:color="auto" w:fill="auto"/>
          <w:vAlign w:val="center"/>
        </w:tcPr>
        <w:p w14:paraId="5CFB7CAA"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DD1328" w:rsidRPr="0044395D" w14:paraId="12F99A36" w14:textId="77777777" w:rsidTr="005F2B70">
      <w:tblPrEx>
        <w:tblCellMar>
          <w:left w:w="108" w:type="dxa"/>
          <w:right w:w="108" w:type="dxa"/>
        </w:tblCellMar>
      </w:tblPrEx>
      <w:trPr>
        <w:trHeight w:val="125"/>
        <w:jc w:val="center"/>
      </w:trPr>
      <w:tc>
        <w:tcPr>
          <w:tcW w:w="3202" w:type="dxa"/>
          <w:vMerge/>
          <w:shd w:val="clear" w:color="auto" w:fill="auto"/>
          <w:vAlign w:val="center"/>
        </w:tcPr>
        <w:p w14:paraId="5B957D65" w14:textId="77777777" w:rsidR="00DD1328" w:rsidRPr="00C225FB" w:rsidRDefault="00DD1328" w:rsidP="00DD1328">
          <w:pPr>
            <w:widowControl w:val="0"/>
            <w:rPr>
              <w:sz w:val="16"/>
              <w:szCs w:val="16"/>
            </w:rPr>
          </w:pPr>
        </w:p>
      </w:tc>
      <w:tc>
        <w:tcPr>
          <w:tcW w:w="2167" w:type="dxa"/>
          <w:shd w:val="clear" w:color="auto" w:fill="auto"/>
          <w:vAlign w:val="center"/>
        </w:tcPr>
        <w:p w14:paraId="10F873D8" w14:textId="77777777"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2C43E6">
            <w:rPr>
              <w:rFonts w:ascii="Arial" w:hAnsi="Arial" w:cs="Arial"/>
              <w:b/>
              <w:sz w:val="16"/>
              <w:szCs w:val="16"/>
            </w:rPr>
            <w:t>-</w:t>
          </w:r>
        </w:p>
      </w:tc>
      <w:tc>
        <w:tcPr>
          <w:tcW w:w="1542" w:type="dxa"/>
          <w:shd w:val="clear" w:color="auto" w:fill="auto"/>
          <w:vAlign w:val="center"/>
        </w:tcPr>
        <w:p w14:paraId="2680EB61"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3AD2ADC6"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D1764B">
            <w:rPr>
              <w:rFonts w:ascii="Arial" w:hAnsi="Arial" w:cs="Arial"/>
              <w:b/>
              <w:sz w:val="16"/>
              <w:szCs w:val="16"/>
            </w:rPr>
            <w:t>20/12/2018</w:t>
          </w:r>
        </w:p>
      </w:tc>
      <w:tc>
        <w:tcPr>
          <w:tcW w:w="1478" w:type="dxa"/>
          <w:shd w:val="clear" w:color="auto" w:fill="auto"/>
          <w:vAlign w:val="center"/>
        </w:tcPr>
        <w:p w14:paraId="3F614DFC"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0C9DBF0B" w14:textId="77777777"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337138B"/>
    <w:multiLevelType w:val="multilevel"/>
    <w:tmpl w:val="D6B2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9" w15:restartNumberingAfterBreak="0">
    <w:nsid w:val="1C1A4F50"/>
    <w:multiLevelType w:val="multilevel"/>
    <w:tmpl w:val="E046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1B136E2"/>
    <w:multiLevelType w:val="multilevel"/>
    <w:tmpl w:val="5B3E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5"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7" w15:restartNumberingAfterBreak="0">
    <w:nsid w:val="37740C9B"/>
    <w:multiLevelType w:val="multilevel"/>
    <w:tmpl w:val="7670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4" w15:restartNumberingAfterBreak="0">
    <w:nsid w:val="52A41EE7"/>
    <w:multiLevelType w:val="multilevel"/>
    <w:tmpl w:val="8F9E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6"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40"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abstractNum w:abstractNumId="47" w15:restartNumberingAfterBreak="0">
    <w:nsid w:val="7F071074"/>
    <w:multiLevelType w:val="multilevel"/>
    <w:tmpl w:val="DB34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5"/>
  </w:num>
  <w:num w:numId="3">
    <w:abstractNumId w:val="24"/>
  </w:num>
  <w:num w:numId="4">
    <w:abstractNumId w:val="42"/>
  </w:num>
  <w:num w:numId="5">
    <w:abstractNumId w:val="39"/>
  </w:num>
  <w:num w:numId="6">
    <w:abstractNumId w:val="45"/>
  </w:num>
  <w:num w:numId="7">
    <w:abstractNumId w:val="18"/>
  </w:num>
  <w:num w:numId="8">
    <w:abstractNumId w:val="26"/>
  </w:num>
  <w:num w:numId="9">
    <w:abstractNumId w:val="25"/>
  </w:num>
  <w:num w:numId="10">
    <w:abstractNumId w:val="36"/>
  </w:num>
  <w:num w:numId="11">
    <w:abstractNumId w:val="11"/>
  </w:num>
  <w:num w:numId="12">
    <w:abstractNumId w:val="20"/>
  </w:num>
  <w:num w:numId="13">
    <w:abstractNumId w:val="31"/>
  </w:num>
  <w:num w:numId="14">
    <w:abstractNumId w:val="13"/>
  </w:num>
  <w:num w:numId="15">
    <w:abstractNumId w:val="14"/>
  </w:num>
  <w:num w:numId="16">
    <w:abstractNumId w:val="28"/>
  </w:num>
  <w:num w:numId="17">
    <w:abstractNumId w:val="37"/>
  </w:num>
  <w:num w:numId="18">
    <w:abstractNumId w:val="44"/>
  </w:num>
  <w:num w:numId="19">
    <w:abstractNumId w:val="41"/>
  </w:num>
  <w:num w:numId="20">
    <w:abstractNumId w:val="40"/>
  </w:num>
  <w:num w:numId="21">
    <w:abstractNumId w:val="46"/>
  </w:num>
  <w:num w:numId="22">
    <w:abstractNumId w:val="35"/>
  </w:num>
  <w:num w:numId="23">
    <w:abstractNumId w:val="33"/>
  </w:num>
  <w:num w:numId="24">
    <w:abstractNumId w:val="17"/>
  </w:num>
  <w:num w:numId="25">
    <w:abstractNumId w:val="32"/>
  </w:num>
  <w:num w:numId="26">
    <w:abstractNumId w:val="22"/>
  </w:num>
  <w:num w:numId="27">
    <w:abstractNumId w:val="30"/>
  </w:num>
  <w:num w:numId="28">
    <w:abstractNumId w:val="43"/>
  </w:num>
  <w:num w:numId="29">
    <w:abstractNumId w:val="16"/>
  </w:num>
  <w:num w:numId="30">
    <w:abstractNumId w:val="23"/>
  </w:num>
  <w:num w:numId="31">
    <w:abstractNumId w:val="38"/>
  </w:num>
  <w:num w:numId="32">
    <w:abstractNumId w:val="29"/>
  </w:num>
  <w:num w:numId="33">
    <w:abstractNumId w:val="12"/>
  </w:num>
  <w:num w:numId="34">
    <w:abstractNumId w:val="19"/>
  </w:num>
  <w:num w:numId="35">
    <w:abstractNumId w:val="34"/>
  </w:num>
  <w:num w:numId="36">
    <w:abstractNumId w:val="21"/>
  </w:num>
  <w:num w:numId="37">
    <w:abstractNumId w:val="27"/>
  </w:num>
  <w:num w:numId="38">
    <w:abstractNumId w:val="4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2C7E"/>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4F2"/>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C2A"/>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0D5B"/>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3413"/>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67BEB"/>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6B21"/>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364A"/>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5D88"/>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985"/>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C77E8"/>
    <w:rsid w:val="00CC7B79"/>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80"/>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D09CC0B"/>
  <w15:chartTrackingRefBased/>
  <w15:docId w15:val="{F26D9F89-02AC-4E22-8A96-8E72DAA9E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803232052">
      <w:bodyDiv w:val="1"/>
      <w:marLeft w:val="0"/>
      <w:marRight w:val="0"/>
      <w:marTop w:val="0"/>
      <w:marBottom w:val="0"/>
      <w:divBdr>
        <w:top w:val="none" w:sz="0" w:space="0" w:color="auto"/>
        <w:left w:val="none" w:sz="0" w:space="0" w:color="auto"/>
        <w:bottom w:val="none" w:sz="0" w:space="0" w:color="auto"/>
        <w:right w:val="none" w:sz="0" w:space="0" w:color="auto"/>
      </w:divBdr>
    </w:div>
    <w:div w:id="821435107">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975837086">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441411014">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787044108">
      <w:bodyDiv w:val="1"/>
      <w:marLeft w:val="0"/>
      <w:marRight w:val="0"/>
      <w:marTop w:val="0"/>
      <w:marBottom w:val="0"/>
      <w:divBdr>
        <w:top w:val="none" w:sz="0" w:space="0" w:color="auto"/>
        <w:left w:val="none" w:sz="0" w:space="0" w:color="auto"/>
        <w:bottom w:val="none" w:sz="0" w:space="0" w:color="auto"/>
        <w:right w:val="none" w:sz="0" w:space="0" w:color="auto"/>
      </w:divBdr>
    </w:div>
    <w:div w:id="1837768220">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Template>
  <TotalTime>3</TotalTime>
  <Pages>5</Pages>
  <Words>616</Words>
  <Characters>3390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3999</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Guadalupe Viridiana Nieves</cp:lastModifiedBy>
  <cp:revision>2</cp:revision>
  <cp:lastPrinted>2011-07-14T14:23:00Z</cp:lastPrinted>
  <dcterms:created xsi:type="dcterms:W3CDTF">2022-03-07T07:19:00Z</dcterms:created>
  <dcterms:modified xsi:type="dcterms:W3CDTF">2022-03-07T07:19:00Z</dcterms:modified>
</cp:coreProperties>
</file>